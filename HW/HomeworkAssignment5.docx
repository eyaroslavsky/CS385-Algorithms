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A046D" w14:textId="77777777" w:rsidR="00E148AE" w:rsidRDefault="00E148AE">
      <w:pPr>
        <w:spacing w:line="200" w:lineRule="exact"/>
      </w:pPr>
    </w:p>
    <w:p w14:paraId="14A88CA9" w14:textId="77777777" w:rsidR="00E148AE" w:rsidRDefault="00E148AE">
      <w:pPr>
        <w:spacing w:line="240" w:lineRule="exact"/>
        <w:rPr>
          <w:sz w:val="24"/>
          <w:szCs w:val="24"/>
        </w:rPr>
        <w:sectPr w:rsidR="00E148AE">
          <w:headerReference w:type="default" r:id="rId7"/>
          <w:pgSz w:w="12240" w:h="15840"/>
          <w:pgMar w:top="980" w:right="1340" w:bottom="280" w:left="1320" w:header="765" w:footer="0" w:gutter="0"/>
          <w:cols w:space="720"/>
        </w:sectPr>
      </w:pPr>
    </w:p>
    <w:p w14:paraId="2128F8AD" w14:textId="0282672D" w:rsidR="00E148AE" w:rsidRDefault="00F82720">
      <w:pPr>
        <w:tabs>
          <w:tab w:val="left" w:pos="4040"/>
        </w:tabs>
        <w:spacing w:before="11"/>
        <w:ind w:left="12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Name: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255AD">
        <w:rPr>
          <w:rFonts w:ascii="Calibri" w:eastAsia="Calibri" w:hAnsi="Calibri" w:cs="Calibri"/>
          <w:w w:val="99"/>
          <w:sz w:val="22"/>
          <w:szCs w:val="22"/>
          <w:u w:val="single" w:color="000000"/>
        </w:rPr>
        <w:t>Edward Yaroslavsky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3BD8D10D" w14:textId="1AE170C7" w:rsidR="00E148AE" w:rsidRDefault="00F82720">
      <w:pPr>
        <w:tabs>
          <w:tab w:val="left" w:pos="2500"/>
        </w:tabs>
        <w:spacing w:before="11"/>
        <w:rPr>
          <w:rFonts w:ascii="Calibri" w:eastAsia="Calibri" w:hAnsi="Calibri" w:cs="Calibri"/>
          <w:sz w:val="22"/>
          <w:szCs w:val="22"/>
        </w:rPr>
        <w:sectPr w:rsidR="00E148AE">
          <w:type w:val="continuous"/>
          <w:pgSz w:w="12240" w:h="15840"/>
          <w:pgMar w:top="980" w:right="1340" w:bottom="280" w:left="1320" w:header="720" w:footer="720" w:gutter="0"/>
          <w:cols w:num="2" w:space="720" w:equalWidth="0">
            <w:col w:w="4046" w:space="2885"/>
            <w:col w:w="2649"/>
          </w:cols>
        </w:sectPr>
      </w:pPr>
      <w:r>
        <w:br w:type="column"/>
      </w:r>
      <w:r>
        <w:rPr>
          <w:rFonts w:ascii="Calibri" w:eastAsia="Calibri" w:hAnsi="Calibri" w:cs="Calibri"/>
          <w:w w:val="99"/>
          <w:sz w:val="22"/>
          <w:szCs w:val="22"/>
        </w:rPr>
        <w:t>Date: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255AD">
        <w:rPr>
          <w:rFonts w:ascii="Calibri" w:eastAsia="Calibri" w:hAnsi="Calibri" w:cs="Calibri"/>
          <w:w w:val="99"/>
          <w:sz w:val="22"/>
          <w:szCs w:val="22"/>
          <w:u w:val="single" w:color="000000"/>
        </w:rPr>
        <w:t>11/20/19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7D8AF27" w14:textId="7DF7B26F" w:rsidR="00E148AE" w:rsidRDefault="0099518A">
      <w:pPr>
        <w:spacing w:line="160" w:lineRule="exact"/>
        <w:rPr>
          <w:sz w:val="17"/>
          <w:szCs w:val="17"/>
        </w:rPr>
      </w:pPr>
      <w:r>
        <w:rPr>
          <w:sz w:val="17"/>
          <w:szCs w:val="17"/>
        </w:rPr>
        <w:t>I pledge my honor that I have abided by the Stevens Honor System.</w:t>
      </w:r>
      <w:r>
        <w:rPr>
          <w:sz w:val="17"/>
          <w:szCs w:val="17"/>
        </w:rPr>
        <w:br/>
      </w:r>
    </w:p>
    <w:p w14:paraId="1EC40CF7" w14:textId="77777777" w:rsidR="00E148AE" w:rsidRDefault="00F82720">
      <w:pPr>
        <w:spacing w:before="11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Point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values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assigned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question.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</w:t>
      </w:r>
      <w:r>
        <w:rPr>
          <w:rFonts w:ascii="Calibri" w:eastAsia="Calibri" w:hAnsi="Calibri" w:cs="Calibri"/>
          <w:w w:val="99"/>
          <w:sz w:val="22"/>
          <w:szCs w:val="22"/>
        </w:rPr>
        <w:t>Points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earned: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74,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%</w:t>
      </w:r>
    </w:p>
    <w:p w14:paraId="62321022" w14:textId="1F149BF5" w:rsidR="00E148AE" w:rsidRDefault="00E148AE">
      <w:pPr>
        <w:spacing w:before="1" w:line="180" w:lineRule="exact"/>
        <w:rPr>
          <w:sz w:val="18"/>
          <w:szCs w:val="18"/>
        </w:rPr>
      </w:pPr>
    </w:p>
    <w:p w14:paraId="35A1CF3B" w14:textId="30253C0F" w:rsidR="00E148AE" w:rsidRDefault="00F82720">
      <w:pPr>
        <w:spacing w:line="258" w:lineRule="auto"/>
        <w:ind w:left="480" w:right="13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1.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Show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red‐black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would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look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inserting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node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key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0043.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Use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 document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Moodle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explains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insertion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process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succinctly.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List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applied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(i.e.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1,</w:t>
      </w:r>
    </w:p>
    <w:p w14:paraId="1B97CCF9" w14:textId="40E7DFCE" w:rsidR="00E148AE" w:rsidRDefault="00F82720">
      <w:pPr>
        <w:spacing w:before="5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2a,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3b),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write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steps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(also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listed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document).</w:t>
      </w:r>
    </w:p>
    <w:p w14:paraId="299F2B53" w14:textId="50375377" w:rsidR="00E148AE" w:rsidRDefault="00813152">
      <w:pPr>
        <w:spacing w:before="22"/>
        <w:ind w:left="3926"/>
      </w:pPr>
      <w:r>
        <w:pict w14:anchorId="0828E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3.05pt;height:92.4pt">
            <v:imagedata r:id="rId8" o:title=""/>
          </v:shape>
        </w:pict>
      </w:r>
    </w:p>
    <w:p w14:paraId="5A4DD1D6" w14:textId="0312A1A0" w:rsidR="00E148AE" w:rsidRDefault="00F82720">
      <w:pPr>
        <w:spacing w:before="12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a)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Draw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regular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binary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search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insertion.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7677F1E7" w14:textId="0F1EB38C" w:rsidR="00E148AE" w:rsidRDefault="00C71658">
      <w:pPr>
        <w:spacing w:line="140" w:lineRule="exact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B33524" wp14:editId="045F8F72">
            <wp:simplePos x="0" y="0"/>
            <wp:positionH relativeFrom="column">
              <wp:posOffset>2266107</wp:posOffset>
            </wp:positionH>
            <wp:positionV relativeFrom="paragraph">
              <wp:posOffset>5118</wp:posOffset>
            </wp:positionV>
            <wp:extent cx="2026693" cy="144417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93" cy="14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83216" w14:textId="03423993" w:rsidR="00E148AE" w:rsidRDefault="00E148AE">
      <w:pPr>
        <w:spacing w:line="200" w:lineRule="exact"/>
      </w:pPr>
    </w:p>
    <w:p w14:paraId="6DF669E7" w14:textId="74BA3CA3" w:rsidR="00E148AE" w:rsidRDefault="00E148AE">
      <w:pPr>
        <w:spacing w:line="200" w:lineRule="exact"/>
      </w:pPr>
    </w:p>
    <w:p w14:paraId="2149C31F" w14:textId="19F72D96" w:rsidR="00E148AE" w:rsidRDefault="00E148AE">
      <w:pPr>
        <w:spacing w:line="200" w:lineRule="exact"/>
      </w:pPr>
    </w:p>
    <w:p w14:paraId="25CF4E03" w14:textId="19167F4F" w:rsidR="00E148AE" w:rsidRDefault="00E148AE">
      <w:pPr>
        <w:spacing w:line="200" w:lineRule="exact"/>
      </w:pPr>
    </w:p>
    <w:p w14:paraId="1CF08316" w14:textId="77777777" w:rsidR="00E148AE" w:rsidRDefault="00E148AE">
      <w:pPr>
        <w:spacing w:line="200" w:lineRule="exact"/>
      </w:pPr>
    </w:p>
    <w:p w14:paraId="51E1AD18" w14:textId="77777777" w:rsidR="00E148AE" w:rsidRDefault="00E148AE">
      <w:pPr>
        <w:spacing w:line="200" w:lineRule="exact"/>
      </w:pPr>
    </w:p>
    <w:p w14:paraId="59BA6435" w14:textId="77777777" w:rsidR="00E148AE" w:rsidRDefault="00E148AE">
      <w:pPr>
        <w:spacing w:line="200" w:lineRule="exact"/>
      </w:pPr>
    </w:p>
    <w:p w14:paraId="5EA33412" w14:textId="77777777" w:rsidR="00E148AE" w:rsidRDefault="00E148AE">
      <w:pPr>
        <w:spacing w:line="200" w:lineRule="exact"/>
      </w:pPr>
    </w:p>
    <w:p w14:paraId="3611892E" w14:textId="77777777" w:rsidR="00E148AE" w:rsidRDefault="00E148AE">
      <w:pPr>
        <w:spacing w:line="200" w:lineRule="exact"/>
      </w:pPr>
    </w:p>
    <w:p w14:paraId="59C8801A" w14:textId="77777777" w:rsidR="00E148AE" w:rsidRDefault="00E148AE">
      <w:pPr>
        <w:spacing w:line="200" w:lineRule="exact"/>
      </w:pPr>
    </w:p>
    <w:p w14:paraId="7BE74FD7" w14:textId="77777777" w:rsidR="00E148AE" w:rsidRDefault="00E148AE">
      <w:pPr>
        <w:spacing w:line="200" w:lineRule="exact"/>
      </w:pPr>
    </w:p>
    <w:p w14:paraId="73EEE89C" w14:textId="126986AD" w:rsidR="00E148AE" w:rsidRDefault="00F82720">
      <w:pPr>
        <w:ind w:left="480"/>
        <w:rPr>
          <w:rFonts w:ascii="Calibri" w:eastAsia="Calibri" w:hAnsi="Calibri" w:cs="Calibri"/>
          <w:sz w:val="22"/>
          <w:szCs w:val="22"/>
        </w:rPr>
      </w:pPr>
      <w:r>
        <w:pict w14:anchorId="239BE93B">
          <v:group id="_x0000_s1041" style="position:absolute;left:0;text-align:left;margin-left:278.05pt;margin-top:11.9pt;width:258.3pt;height:.7pt;z-index:-251662336;mso-position-horizontal-relative:page" coordorigin="5561,238" coordsize="5166,14">
            <v:shape id="_x0000_s1043" style="position:absolute;left:5568;top:246;width:2630;height:0" coordorigin="5568,246" coordsize="2630,0" path="m5568,246r2630,e" filled="f" strokeweight=".25106mm">
              <v:path arrowok="t"/>
            </v:shape>
            <v:shape id="_x0000_s1042" style="position:absolute;left:8201;top:246;width:2519;height:0" coordorigin="8201,246" coordsize="2519,0" path="m8201,246r2518,e" filled="f" strokeweight=".25106mm">
              <v:path arrowok="t"/>
            </v:shape>
            <w10:wrap anchorx="page"/>
          </v:group>
        </w:pict>
      </w:r>
      <w:r>
        <w:pict w14:anchorId="2F4F3F0C">
          <v:group id="_x0000_s1039" style="position:absolute;left:0;text-align:left;margin-left:108pt;margin-top:26.8pt;width:427.15pt;height:0;z-index:-251661312;mso-position-horizontal-relative:page" coordorigin="2160,536" coordsize="8543,0">
            <v:shape id="_x0000_s1040" style="position:absolute;left:2160;top:536;width:8543;height:0" coordorigin="2160,536" coordsize="8543,0" path="m2160,536r8543,e" filled="f" strokeweight=".2510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  <w:sz w:val="22"/>
          <w:szCs w:val="22"/>
        </w:rPr>
        <w:t>b)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property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violated?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  <w:r w:rsidR="00632B14">
        <w:rPr>
          <w:rFonts w:ascii="Calibri" w:eastAsia="Calibri" w:hAnsi="Calibri" w:cs="Calibri"/>
          <w:w w:val="99"/>
          <w:sz w:val="22"/>
          <w:szCs w:val="22"/>
        </w:rPr>
        <w:t xml:space="preserve"> If a node is red, then both its children are black. This is not the case for node 0045.</w:t>
      </w:r>
    </w:p>
    <w:p w14:paraId="2F5E8C1A" w14:textId="77777777" w:rsidR="00E148AE" w:rsidRDefault="00E148AE">
      <w:pPr>
        <w:spacing w:line="200" w:lineRule="exact"/>
      </w:pPr>
    </w:p>
    <w:p w14:paraId="59319CC8" w14:textId="77777777" w:rsidR="00E148AE" w:rsidRDefault="00E148AE">
      <w:pPr>
        <w:spacing w:before="19" w:line="240" w:lineRule="exact"/>
        <w:rPr>
          <w:sz w:val="24"/>
          <w:szCs w:val="24"/>
        </w:rPr>
      </w:pPr>
    </w:p>
    <w:p w14:paraId="5F588E9A" w14:textId="0E5E3ACE" w:rsidR="00E148AE" w:rsidRDefault="00F82720">
      <w:pPr>
        <w:tabs>
          <w:tab w:val="left" w:pos="6960"/>
        </w:tabs>
        <w:spacing w:before="1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Case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seen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regular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binary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search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insertion: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32B14">
        <w:rPr>
          <w:rFonts w:ascii="Calibri" w:eastAsia="Calibri" w:hAnsi="Calibri" w:cs="Calibri"/>
          <w:w w:val="99"/>
          <w:sz w:val="22"/>
          <w:szCs w:val="22"/>
          <w:u w:val="single" w:color="000000"/>
        </w:rPr>
        <w:t>2b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6363A400" w14:textId="77777777" w:rsidR="00E148AE" w:rsidRDefault="00E148AE">
      <w:pPr>
        <w:spacing w:line="160" w:lineRule="exact"/>
        <w:rPr>
          <w:sz w:val="17"/>
          <w:szCs w:val="17"/>
        </w:rPr>
      </w:pPr>
    </w:p>
    <w:p w14:paraId="00979016" w14:textId="77777777" w:rsidR="00E148AE" w:rsidRDefault="00F82720">
      <w:pPr>
        <w:spacing w:before="11"/>
        <w:ind w:left="840"/>
        <w:rPr>
          <w:rFonts w:ascii="Calibri" w:eastAsia="Calibri" w:hAnsi="Calibri" w:cs="Calibri"/>
          <w:sz w:val="22"/>
          <w:szCs w:val="22"/>
        </w:rPr>
      </w:pPr>
      <w:r>
        <w:pict w14:anchorId="0E327532">
          <v:group id="_x0000_s1037" style="position:absolute;left:0;text-align:left;margin-left:108pt;margin-top:27.35pt;width:427.15pt;height:0;z-index:-251660288;mso-position-horizontal-relative:page" coordorigin="2160,547" coordsize="8543,0">
            <v:shape id="_x0000_s1038" style="position:absolute;left:2160;top:547;width:8543;height:0" coordorigin="2160,547" coordsize="8543,0" path="m2160,547r8543,e" filled="f" strokeweight=".25106mm">
              <v:path arrowok="t"/>
            </v:shape>
            <w10:wrap anchorx="page"/>
          </v:group>
        </w:pict>
      </w:r>
      <w:r>
        <w:pict w14:anchorId="40C6BDBB">
          <v:group id="_x0000_s1035" style="position:absolute;left:0;text-align:left;margin-left:108pt;margin-top:41.8pt;width:427.15pt;height:0;z-index:-251659264;mso-position-horizontal-relative:page" coordorigin="2160,836" coordsize="8543,0">
            <v:shape id="_x0000_s1036" style="position:absolute;left:2160;top:836;width:8543;height:0" coordorigin="2160,836" coordsize="8543,0" path="m2160,836r8543,e" filled="f" strokeweight=".2510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  <w:sz w:val="22"/>
          <w:szCs w:val="22"/>
        </w:rPr>
        <w:t>Steps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taken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517F47AD" w14:textId="0F021B4B" w:rsidR="00E148AE" w:rsidRDefault="00632B14">
      <w:pPr>
        <w:spacing w:line="200" w:lineRule="exact"/>
      </w:pPr>
      <w:r>
        <w:tab/>
      </w:r>
      <w:r w:rsidRPr="00632B14">
        <w:rPr>
          <w:rFonts w:ascii="Calibri" w:eastAsia="Calibri" w:hAnsi="Calibri" w:cs="Calibri"/>
          <w:w w:val="99"/>
          <w:sz w:val="22"/>
          <w:szCs w:val="22"/>
        </w:rPr>
        <w:t xml:space="preserve">Set node 0043 to be the parent of 0043 and then perform a </w:t>
      </w:r>
      <w:r w:rsidR="00E824F2">
        <w:rPr>
          <w:rFonts w:ascii="Calibri" w:eastAsia="Calibri" w:hAnsi="Calibri" w:cs="Calibri"/>
          <w:w w:val="99"/>
          <w:sz w:val="22"/>
          <w:szCs w:val="22"/>
        </w:rPr>
        <w:t>right</w:t>
      </w:r>
      <w:r w:rsidRPr="00632B14">
        <w:rPr>
          <w:rFonts w:ascii="Calibri" w:eastAsia="Calibri" w:hAnsi="Calibri" w:cs="Calibri"/>
          <w:w w:val="99"/>
          <w:sz w:val="22"/>
          <w:szCs w:val="22"/>
        </w:rPr>
        <w:t>-rotate on node 0043.</w:t>
      </w:r>
    </w:p>
    <w:p w14:paraId="1AED8DB8" w14:textId="77777777" w:rsidR="00E148AE" w:rsidRDefault="00E148AE">
      <w:pPr>
        <w:spacing w:line="200" w:lineRule="exact"/>
      </w:pPr>
    </w:p>
    <w:p w14:paraId="266290EE" w14:textId="77777777" w:rsidR="00E148AE" w:rsidRDefault="00E148AE">
      <w:pPr>
        <w:spacing w:line="200" w:lineRule="exact"/>
      </w:pPr>
    </w:p>
    <w:p w14:paraId="2E5EC012" w14:textId="77777777" w:rsidR="00E148AE" w:rsidRDefault="00E148AE">
      <w:pPr>
        <w:spacing w:before="19" w:line="240" w:lineRule="exact"/>
        <w:rPr>
          <w:sz w:val="24"/>
          <w:szCs w:val="24"/>
        </w:rPr>
      </w:pPr>
    </w:p>
    <w:p w14:paraId="788A868B" w14:textId="77777777" w:rsidR="00632B14" w:rsidRDefault="00F82720" w:rsidP="00632B14">
      <w:pPr>
        <w:spacing w:before="11"/>
        <w:ind w:left="840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Draw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taking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steps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just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described.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1E72D664" w14:textId="03CD5D8C" w:rsidR="00E148AE" w:rsidRDefault="00632B14" w:rsidP="00632B14">
      <w:pPr>
        <w:spacing w:before="11"/>
        <w:ind w:left="840"/>
        <w:jc w:val="center"/>
      </w:pPr>
      <w:r>
        <w:rPr>
          <w:rFonts w:ascii="Calibri" w:eastAsia="Calibri" w:hAnsi="Calibri" w:cs="Calibri"/>
          <w:w w:val="99"/>
          <w:sz w:val="22"/>
          <w:szCs w:val="22"/>
        </w:rPr>
        <w:br/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61EF41B" wp14:editId="3F8D12DB">
            <wp:extent cx="2292823" cy="148202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38" cy="15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EDB" w14:textId="40F93974" w:rsidR="00E148AE" w:rsidRDefault="00F82720">
      <w:pPr>
        <w:ind w:left="480"/>
        <w:rPr>
          <w:rFonts w:ascii="Calibri" w:eastAsia="Calibri" w:hAnsi="Calibri" w:cs="Calibri"/>
          <w:sz w:val="22"/>
          <w:szCs w:val="22"/>
        </w:rPr>
      </w:pPr>
      <w:r>
        <w:pict w14:anchorId="23697C1D">
          <v:group id="_x0000_s1032" style="position:absolute;left:0;text-align:left;margin-left:300pt;margin-top:11.9pt;width:236.4pt;height:.7pt;z-index:-251658240;mso-position-horizontal-relative:page" coordorigin="6000,238" coordsize="4728,14">
            <v:shape id="_x0000_s1034" style="position:absolute;left:6007;top:246;width:2193;height:0" coordorigin="6007,246" coordsize="2193,0" path="m6007,246r2193,e" filled="f" strokeweight=".25106mm">
              <v:path arrowok="t"/>
            </v:shape>
            <v:shape id="_x0000_s1033" style="position:absolute;left:8202;top:246;width:2519;height:0" coordorigin="8202,246" coordsize="2519,0" path="m8202,246r2519,e" filled="f" strokeweight=".25106mm">
              <v:path arrowok="t"/>
            </v:shape>
            <w10:wrap anchorx="page"/>
          </v:group>
        </w:pict>
      </w:r>
      <w:r>
        <w:pict w14:anchorId="20CB1B76">
          <v:group id="_x0000_s1030" style="position:absolute;left:0;text-align:left;margin-left:108pt;margin-top:26.8pt;width:427.15pt;height:0;z-index:-251657216;mso-position-horizontal-relative:page" coordorigin="2160,536" coordsize="8543,0">
            <v:shape id="_x0000_s1031" style="position:absolute;left:2160;top:536;width:8543;height:0" coordorigin="2160,536" coordsize="8543,0" path="m2160,536r8543,e" filled="f" strokeweight=".2510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  <w:sz w:val="22"/>
          <w:szCs w:val="22"/>
        </w:rPr>
        <w:t>c)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property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violated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now?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  <w:r w:rsidR="00632B14">
        <w:rPr>
          <w:rFonts w:ascii="Calibri" w:eastAsia="Calibri" w:hAnsi="Calibri" w:cs="Calibri"/>
          <w:w w:val="99"/>
          <w:sz w:val="22"/>
          <w:szCs w:val="22"/>
        </w:rPr>
        <w:t xml:space="preserve"> </w:t>
      </w:r>
      <w:r w:rsidR="00E824F2">
        <w:rPr>
          <w:rFonts w:ascii="Calibri" w:eastAsia="Calibri" w:hAnsi="Calibri" w:cs="Calibri"/>
          <w:w w:val="99"/>
          <w:sz w:val="22"/>
          <w:szCs w:val="22"/>
        </w:rPr>
        <w:t>If a node is red, then both its children are black. This is not the case for 0043.</w:t>
      </w:r>
    </w:p>
    <w:p w14:paraId="6A8487B2" w14:textId="77777777" w:rsidR="00E148AE" w:rsidRDefault="00E148AE">
      <w:pPr>
        <w:spacing w:line="200" w:lineRule="exact"/>
      </w:pPr>
    </w:p>
    <w:p w14:paraId="7956A415" w14:textId="77777777" w:rsidR="00E148AE" w:rsidRDefault="00E148AE">
      <w:pPr>
        <w:spacing w:before="1" w:line="260" w:lineRule="exact"/>
        <w:rPr>
          <w:sz w:val="26"/>
          <w:szCs w:val="26"/>
        </w:rPr>
      </w:pPr>
    </w:p>
    <w:p w14:paraId="0BE1B377" w14:textId="7E781233" w:rsidR="00E148AE" w:rsidRDefault="00F82720">
      <w:pPr>
        <w:tabs>
          <w:tab w:val="left" w:pos="4660"/>
        </w:tabs>
        <w:spacing w:before="11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Case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seen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first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fixup: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E824F2">
        <w:rPr>
          <w:rFonts w:ascii="Calibri" w:eastAsia="Calibri" w:hAnsi="Calibri" w:cs="Calibri"/>
          <w:w w:val="99"/>
          <w:sz w:val="22"/>
          <w:szCs w:val="22"/>
          <w:u w:val="single" w:color="000000"/>
        </w:rPr>
        <w:t>2a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6CAE9D31" w14:textId="77777777" w:rsidR="00E148AE" w:rsidRDefault="00E148AE">
      <w:pPr>
        <w:spacing w:before="9" w:line="160" w:lineRule="exact"/>
        <w:rPr>
          <w:sz w:val="16"/>
          <w:szCs w:val="16"/>
        </w:rPr>
      </w:pPr>
    </w:p>
    <w:p w14:paraId="01D14D27" w14:textId="4AF203DD" w:rsidR="00E148AE" w:rsidRDefault="00F82720">
      <w:pPr>
        <w:tabs>
          <w:tab w:val="left" w:pos="9400"/>
        </w:tabs>
        <w:spacing w:before="11"/>
        <w:ind w:left="840"/>
        <w:rPr>
          <w:rFonts w:ascii="Calibri" w:eastAsia="Calibri" w:hAnsi="Calibri" w:cs="Calibri"/>
          <w:sz w:val="22"/>
          <w:szCs w:val="22"/>
        </w:rPr>
        <w:sectPr w:rsidR="00E148AE">
          <w:type w:val="continuous"/>
          <w:pgSz w:w="12240" w:h="15840"/>
          <w:pgMar w:top="980" w:right="1340" w:bottom="280" w:left="1320" w:header="720" w:footer="720" w:gutter="0"/>
          <w:cols w:space="720"/>
        </w:sectPr>
      </w:pPr>
      <w:r>
        <w:pict w14:anchorId="2AE936D0">
          <v:group id="_x0000_s1028" style="position:absolute;left:0;text-align:left;margin-left:108pt;margin-top:27.35pt;width:427.15pt;height:0;z-index:-251656192;mso-position-horizontal-relative:page" coordorigin="2160,547" coordsize="8543,0">
            <v:shape id="_x0000_s1029" style="position:absolute;left:2160;top:547;width:8543;height:0" coordorigin="2160,547" coordsize="8543,0" path="m2160,547r8543,e" filled="f" strokeweight=".2510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  <w:sz w:val="22"/>
          <w:szCs w:val="22"/>
        </w:rPr>
        <w:t>Steps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taken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E824F2">
        <w:rPr>
          <w:rFonts w:ascii="Calibri" w:eastAsia="Calibri" w:hAnsi="Calibri" w:cs="Calibri"/>
          <w:w w:val="99"/>
          <w:sz w:val="22"/>
          <w:szCs w:val="22"/>
          <w:u w:val="single" w:color="000000"/>
        </w:rPr>
        <w:t>Set node 0043 to be the parent of 0043 and then perform a left-rotate on node 0043.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55897775" w14:textId="0DFF7BB7" w:rsidR="00E148AE" w:rsidRDefault="00E148AE">
      <w:pPr>
        <w:spacing w:line="200" w:lineRule="exact"/>
      </w:pPr>
    </w:p>
    <w:p w14:paraId="15B89661" w14:textId="2A3FCD4D" w:rsidR="00E148AE" w:rsidRDefault="00E148AE">
      <w:pPr>
        <w:spacing w:line="240" w:lineRule="exact"/>
        <w:rPr>
          <w:sz w:val="24"/>
          <w:szCs w:val="24"/>
        </w:rPr>
      </w:pPr>
    </w:p>
    <w:p w14:paraId="656DCDAB" w14:textId="08C21396" w:rsidR="00E148AE" w:rsidRDefault="00F82720">
      <w:pPr>
        <w:spacing w:before="11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Draw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taking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steps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just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described.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40780F6F" w14:textId="1116843D" w:rsidR="00E148AE" w:rsidRDefault="0066305A">
      <w:pPr>
        <w:spacing w:line="20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A3D1E7" wp14:editId="567B46A4">
            <wp:simplePos x="0" y="0"/>
            <wp:positionH relativeFrom="column">
              <wp:posOffset>1748155</wp:posOffset>
            </wp:positionH>
            <wp:positionV relativeFrom="paragraph">
              <wp:posOffset>2540</wp:posOffset>
            </wp:positionV>
            <wp:extent cx="2306320" cy="1226185"/>
            <wp:effectExtent l="0" t="0" r="0" b="0"/>
            <wp:wrapNone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4E7E5" w14:textId="7E229E0E" w:rsidR="00E148AE" w:rsidRDefault="00E148AE">
      <w:pPr>
        <w:spacing w:line="200" w:lineRule="exact"/>
      </w:pPr>
    </w:p>
    <w:p w14:paraId="46711C79" w14:textId="629D15DA" w:rsidR="00E148AE" w:rsidRDefault="00E148AE">
      <w:pPr>
        <w:spacing w:line="200" w:lineRule="exact"/>
      </w:pPr>
    </w:p>
    <w:p w14:paraId="7C5E3774" w14:textId="77777777" w:rsidR="00E148AE" w:rsidRDefault="00E148AE">
      <w:pPr>
        <w:spacing w:line="200" w:lineRule="exact"/>
      </w:pPr>
    </w:p>
    <w:p w14:paraId="458253C1" w14:textId="77777777" w:rsidR="00E148AE" w:rsidRDefault="00E148AE">
      <w:pPr>
        <w:spacing w:line="200" w:lineRule="exact"/>
      </w:pPr>
    </w:p>
    <w:p w14:paraId="33D3DB45" w14:textId="77777777" w:rsidR="00E148AE" w:rsidRDefault="00E148AE">
      <w:pPr>
        <w:spacing w:line="200" w:lineRule="exact"/>
      </w:pPr>
    </w:p>
    <w:p w14:paraId="618FBCD5" w14:textId="77777777" w:rsidR="00E148AE" w:rsidRDefault="00E148AE">
      <w:pPr>
        <w:spacing w:line="200" w:lineRule="exact"/>
      </w:pPr>
    </w:p>
    <w:p w14:paraId="624C1E41" w14:textId="77777777" w:rsidR="00E148AE" w:rsidRDefault="00E148AE">
      <w:pPr>
        <w:spacing w:line="200" w:lineRule="exact"/>
      </w:pPr>
    </w:p>
    <w:p w14:paraId="1D318C84" w14:textId="77777777" w:rsidR="00E148AE" w:rsidRDefault="00E148AE">
      <w:pPr>
        <w:spacing w:line="200" w:lineRule="exact"/>
      </w:pPr>
    </w:p>
    <w:p w14:paraId="10E862D2" w14:textId="77777777" w:rsidR="00E148AE" w:rsidRDefault="00E148AE">
      <w:pPr>
        <w:spacing w:before="10" w:line="240" w:lineRule="exact"/>
        <w:rPr>
          <w:sz w:val="24"/>
          <w:szCs w:val="24"/>
        </w:rPr>
      </w:pPr>
    </w:p>
    <w:p w14:paraId="3E23D4FA" w14:textId="77777777" w:rsidR="00E148AE" w:rsidRDefault="00F82720">
      <w:pPr>
        <w:spacing w:line="259" w:lineRule="auto"/>
        <w:ind w:left="460" w:right="92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2.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Draw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2‐3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inserting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following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keys.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Redraw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part. a)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50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point)</w:t>
      </w:r>
    </w:p>
    <w:p w14:paraId="7FAE479E" w14:textId="77777777" w:rsidR="00E148AE" w:rsidRDefault="00E148AE">
      <w:pPr>
        <w:spacing w:before="2" w:line="180" w:lineRule="exact"/>
        <w:rPr>
          <w:sz w:val="18"/>
          <w:szCs w:val="18"/>
        </w:rPr>
      </w:pPr>
    </w:p>
    <w:p w14:paraId="5BFE7F91" w14:textId="77777777" w:rsidR="00E148AE" w:rsidRDefault="00E148AE">
      <w:pPr>
        <w:spacing w:line="200" w:lineRule="exact"/>
      </w:pPr>
    </w:p>
    <w:p w14:paraId="4D70D197" w14:textId="77777777" w:rsidR="00E148AE" w:rsidRDefault="00E148AE">
      <w:pPr>
        <w:spacing w:line="200" w:lineRule="exact"/>
      </w:pPr>
    </w:p>
    <w:p w14:paraId="7C25679E" w14:textId="77777777" w:rsidR="00E148AE" w:rsidRDefault="00F82720">
      <w:pPr>
        <w:ind w:left="460" w:right="766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b)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76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point)</w:t>
      </w:r>
    </w:p>
    <w:p w14:paraId="42050977" w14:textId="77777777" w:rsidR="00E148AE" w:rsidRDefault="00E148AE">
      <w:pPr>
        <w:spacing w:line="200" w:lineRule="exact"/>
      </w:pPr>
    </w:p>
    <w:p w14:paraId="5648F7D1" w14:textId="77777777" w:rsidR="00E148AE" w:rsidRDefault="00E148AE">
      <w:pPr>
        <w:spacing w:line="200" w:lineRule="exact"/>
      </w:pPr>
    </w:p>
    <w:p w14:paraId="4857E1BF" w14:textId="77777777" w:rsidR="00E148AE" w:rsidRDefault="00E148AE">
      <w:pPr>
        <w:spacing w:before="1" w:line="200" w:lineRule="exact"/>
      </w:pPr>
    </w:p>
    <w:p w14:paraId="6E7C278A" w14:textId="77777777" w:rsidR="00E148AE" w:rsidRDefault="00F82720">
      <w:pPr>
        <w:tabs>
          <w:tab w:val="left" w:pos="820"/>
        </w:tabs>
        <w:spacing w:line="1294" w:lineRule="auto"/>
        <w:ind w:left="460" w:right="757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c)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>23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 d)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21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 e)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 f)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>19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2C05BA17" w14:textId="77777777" w:rsidR="00E148AE" w:rsidRDefault="00E148AE">
      <w:pPr>
        <w:spacing w:before="4" w:line="180" w:lineRule="exact"/>
        <w:rPr>
          <w:sz w:val="19"/>
          <w:szCs w:val="19"/>
        </w:rPr>
      </w:pPr>
    </w:p>
    <w:p w14:paraId="72C0DFFD" w14:textId="77777777" w:rsidR="00E148AE" w:rsidRDefault="00E148AE">
      <w:pPr>
        <w:spacing w:line="200" w:lineRule="exact"/>
      </w:pPr>
    </w:p>
    <w:p w14:paraId="6C5DF2BB" w14:textId="77777777" w:rsidR="00E148AE" w:rsidRDefault="00E148AE">
      <w:pPr>
        <w:spacing w:line="200" w:lineRule="exact"/>
      </w:pPr>
    </w:p>
    <w:p w14:paraId="6B35D9A8" w14:textId="77777777" w:rsidR="00E148AE" w:rsidRDefault="00E148AE">
      <w:pPr>
        <w:spacing w:line="200" w:lineRule="exact"/>
      </w:pPr>
    </w:p>
    <w:p w14:paraId="0BEBE743" w14:textId="77777777" w:rsidR="00E148AE" w:rsidRDefault="00F82720">
      <w:pPr>
        <w:ind w:left="460" w:right="7583"/>
        <w:jc w:val="both"/>
        <w:rPr>
          <w:rFonts w:ascii="Calibri" w:eastAsia="Calibri" w:hAnsi="Calibri" w:cs="Calibri"/>
          <w:sz w:val="22"/>
          <w:szCs w:val="22"/>
        </w:rPr>
        <w:sectPr w:rsidR="00E148AE">
          <w:pgSz w:w="12240" w:h="15840"/>
          <w:pgMar w:top="980" w:right="1340" w:bottom="280" w:left="1340" w:header="765" w:footer="0" w:gutter="0"/>
          <w:cols w:space="720"/>
        </w:sectPr>
      </w:pPr>
      <w:r>
        <w:rPr>
          <w:rFonts w:ascii="Calibri" w:eastAsia="Calibri" w:hAnsi="Calibri" w:cs="Calibri"/>
          <w:w w:val="99"/>
          <w:sz w:val="22"/>
          <w:szCs w:val="22"/>
        </w:rPr>
        <w:t>g)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18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7413B819" w14:textId="77777777" w:rsidR="00E148AE" w:rsidRDefault="00E148AE">
      <w:pPr>
        <w:spacing w:before="1" w:line="120" w:lineRule="exact"/>
        <w:rPr>
          <w:sz w:val="13"/>
          <w:szCs w:val="13"/>
        </w:rPr>
      </w:pPr>
    </w:p>
    <w:p w14:paraId="338A9137" w14:textId="77777777" w:rsidR="00E148AE" w:rsidRDefault="00E148AE">
      <w:pPr>
        <w:spacing w:line="200" w:lineRule="exact"/>
      </w:pPr>
    </w:p>
    <w:p w14:paraId="65F1C7D1" w14:textId="77777777" w:rsidR="00E148AE" w:rsidRDefault="00E148AE">
      <w:pPr>
        <w:spacing w:line="200" w:lineRule="exact"/>
      </w:pPr>
    </w:p>
    <w:p w14:paraId="078B78CB" w14:textId="77777777" w:rsidR="00E148AE" w:rsidRDefault="00E148AE">
      <w:pPr>
        <w:spacing w:line="200" w:lineRule="exact"/>
      </w:pPr>
    </w:p>
    <w:p w14:paraId="0CA5AB63" w14:textId="77777777" w:rsidR="00E148AE" w:rsidRDefault="00F82720">
      <w:pPr>
        <w:spacing w:before="11"/>
        <w:ind w:left="80" w:right="27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3.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Read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pages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241‐242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textbook.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Using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information,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write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pseudocode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computing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</w:p>
    <w:p w14:paraId="4AACABD0" w14:textId="77777777" w:rsidR="00E148AE" w:rsidRDefault="00F82720">
      <w:pPr>
        <w:spacing w:before="20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LCM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array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A[1..n]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integers.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may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assume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gcd()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function.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(6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5D4822E7" w14:textId="77777777" w:rsidR="00E148AE" w:rsidRDefault="00E148AE">
      <w:pPr>
        <w:spacing w:before="7" w:line="180" w:lineRule="exact"/>
        <w:rPr>
          <w:sz w:val="18"/>
          <w:szCs w:val="18"/>
        </w:rPr>
      </w:pPr>
    </w:p>
    <w:p w14:paraId="336FD7AD" w14:textId="77777777" w:rsidR="00E148AE" w:rsidRDefault="00F82720">
      <w:pPr>
        <w:ind w:left="4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w w:val="99"/>
          <w:sz w:val="22"/>
          <w:szCs w:val="22"/>
        </w:rPr>
        <w:t>ALGORITHM</w:t>
      </w:r>
      <w:r>
        <w:rPr>
          <w:rFonts w:ascii="Consolas" w:eastAsia="Consolas" w:hAnsi="Consolas" w:cs="Consolas"/>
          <w:b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w w:val="99"/>
          <w:sz w:val="22"/>
          <w:szCs w:val="22"/>
        </w:rPr>
        <w:t>LCM</w:t>
      </w:r>
      <w:r>
        <w:rPr>
          <w:rFonts w:ascii="Consolas" w:eastAsia="Consolas" w:hAnsi="Consolas" w:cs="Consolas"/>
          <w:w w:val="99"/>
          <w:sz w:val="22"/>
          <w:szCs w:val="22"/>
        </w:rPr>
        <w:t>(A[1..n]):</w:t>
      </w:r>
    </w:p>
    <w:p w14:paraId="64B1E6EE" w14:textId="77777777" w:rsidR="00E148AE" w:rsidRDefault="00E148AE">
      <w:pPr>
        <w:spacing w:line="180" w:lineRule="exact"/>
        <w:rPr>
          <w:sz w:val="18"/>
          <w:szCs w:val="18"/>
        </w:rPr>
      </w:pPr>
    </w:p>
    <w:p w14:paraId="17F5258F" w14:textId="77777777" w:rsidR="00E148AE" w:rsidRDefault="00F82720">
      <w:pPr>
        <w:ind w:left="8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w w:val="99"/>
          <w:sz w:val="22"/>
          <w:szCs w:val="22"/>
        </w:rPr>
        <w:t>//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Computes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the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least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common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multiple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of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all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the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integer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in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array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A</w:t>
      </w:r>
    </w:p>
    <w:p w14:paraId="32AEA469" w14:textId="77777777" w:rsidR="00E148AE" w:rsidRDefault="00E148AE">
      <w:pPr>
        <w:spacing w:line="200" w:lineRule="exact"/>
      </w:pPr>
    </w:p>
    <w:p w14:paraId="70E6123B" w14:textId="77777777" w:rsidR="00E148AE" w:rsidRDefault="00E148AE">
      <w:pPr>
        <w:spacing w:line="200" w:lineRule="exact"/>
      </w:pPr>
    </w:p>
    <w:p w14:paraId="45564337" w14:textId="77777777" w:rsidR="00E148AE" w:rsidRDefault="00E148AE">
      <w:pPr>
        <w:spacing w:line="200" w:lineRule="exact"/>
      </w:pPr>
    </w:p>
    <w:p w14:paraId="195D7078" w14:textId="77777777" w:rsidR="00E148AE" w:rsidRDefault="00E148AE">
      <w:pPr>
        <w:spacing w:line="200" w:lineRule="exact"/>
      </w:pPr>
    </w:p>
    <w:p w14:paraId="30B07D1E" w14:textId="77777777" w:rsidR="00E148AE" w:rsidRDefault="00E148AE">
      <w:pPr>
        <w:spacing w:line="200" w:lineRule="exact"/>
      </w:pPr>
    </w:p>
    <w:p w14:paraId="7DBCB359" w14:textId="77777777" w:rsidR="00E148AE" w:rsidRDefault="00E148AE">
      <w:pPr>
        <w:spacing w:before="6" w:line="220" w:lineRule="exact"/>
        <w:rPr>
          <w:sz w:val="22"/>
          <w:szCs w:val="22"/>
        </w:rPr>
        <w:sectPr w:rsidR="00E148AE">
          <w:pgSz w:w="12240" w:h="15840"/>
          <w:pgMar w:top="980" w:right="1340" w:bottom="280" w:left="1320" w:header="765" w:footer="0" w:gutter="0"/>
          <w:cols w:space="720"/>
        </w:sectPr>
      </w:pPr>
    </w:p>
    <w:p w14:paraId="4B395A2A" w14:textId="77777777" w:rsidR="00E148AE" w:rsidRDefault="00F82720">
      <w:pPr>
        <w:spacing w:before="11"/>
        <w:ind w:left="12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4.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Horner’s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method:</w:t>
      </w:r>
    </w:p>
    <w:p w14:paraId="7244C868" w14:textId="77777777" w:rsidR="00E148AE" w:rsidRDefault="00F82720">
      <w:pPr>
        <w:spacing w:before="7" w:line="280" w:lineRule="exact"/>
        <w:rPr>
          <w:sz w:val="28"/>
          <w:szCs w:val="28"/>
        </w:rPr>
      </w:pPr>
      <w:r>
        <w:br w:type="column"/>
      </w:r>
    </w:p>
    <w:p w14:paraId="53C9451A" w14:textId="3BB4DED0" w:rsidR="00E148AE" w:rsidRPr="00813152" w:rsidRDefault="00F82720">
      <w:pPr>
        <w:spacing w:line="260" w:lineRule="exact"/>
        <w:rPr>
          <w:rFonts w:ascii="Cambria" w:eastAsia="Cambria" w:hAnsi="Cambria" w:cs="Cambria"/>
          <w:sz w:val="22"/>
          <w:szCs w:val="22"/>
        </w:rPr>
        <w:sectPr w:rsidR="00E148AE" w:rsidRPr="00813152">
          <w:type w:val="continuous"/>
          <w:pgSz w:w="12240" w:h="15840"/>
          <w:pgMar w:top="980" w:right="1340" w:bottom="280" w:left="1320" w:header="720" w:footer="720" w:gutter="0"/>
          <w:cols w:num="2" w:space="720" w:equalWidth="0">
            <w:col w:w="2067" w:space="1497"/>
            <w:col w:w="6016"/>
          </w:cols>
        </w:sectPr>
      </w:pPr>
      <w:r>
        <w:rPr>
          <w:rFonts w:ascii="Cambria" w:eastAsia="Cambria" w:hAnsi="Cambria" w:cs="Cambria"/>
          <w:w w:val="99"/>
          <w:position w:val="-1"/>
          <w:sz w:val="22"/>
          <w:szCs w:val="22"/>
        </w:rPr>
        <w:t>𝑝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</w:rPr>
        <w:t>(x) = 4x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  <w:vertAlign w:val="superscript"/>
        </w:rPr>
        <w:t>4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</w:rPr>
        <w:t xml:space="preserve"> + 5x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  <w:vertAlign w:val="superscript"/>
        </w:rPr>
        <w:t>3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</w:rPr>
        <w:t xml:space="preserve"> – 2x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  <w:vertAlign w:val="superscript"/>
        </w:rPr>
        <w:t>2</w:t>
      </w:r>
      <w:r w:rsidR="00813152">
        <w:rPr>
          <w:rFonts w:ascii="Cambria" w:eastAsia="Cambria" w:hAnsi="Cambria" w:cs="Cambria"/>
          <w:w w:val="99"/>
          <w:position w:val="-1"/>
          <w:sz w:val="22"/>
          <w:szCs w:val="22"/>
        </w:rPr>
        <w:t xml:space="preserve"> – 4x + 7</w:t>
      </w:r>
    </w:p>
    <w:p w14:paraId="6B6CD215" w14:textId="77777777" w:rsidR="00E148AE" w:rsidRDefault="00F82720">
      <w:pPr>
        <w:spacing w:before="24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a.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Repeatedly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factor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following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polynomial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apply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Horner’s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method.</w:t>
      </w:r>
    </w:p>
    <w:p w14:paraId="48C44F16" w14:textId="24EB7636" w:rsidR="00E148AE" w:rsidRDefault="00F82720">
      <w:pPr>
        <w:spacing w:before="20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Write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expression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𝑝</w:t>
      </w:r>
      <w:r w:rsidR="00897595">
        <w:rPr>
          <w:rFonts w:ascii="Cambria" w:eastAsia="Cambria" w:hAnsi="Cambria" w:cs="Cambria"/>
          <w:w w:val="99"/>
          <w:sz w:val="22"/>
          <w:szCs w:val="22"/>
        </w:rPr>
        <w:t>(</w:t>
      </w:r>
      <w:bookmarkStart w:id="0" w:name="_GoBack"/>
      <w:bookmarkEnd w:id="0"/>
      <w:r>
        <w:rPr>
          <w:rFonts w:ascii="Cambria" w:eastAsia="Cambria" w:hAnsi="Cambria" w:cs="Cambria"/>
          <w:w w:val="99"/>
          <w:sz w:val="22"/>
          <w:szCs w:val="22"/>
        </w:rPr>
        <w:t>𝑥</w:t>
      </w:r>
      <w:r w:rsidR="00897595">
        <w:rPr>
          <w:rFonts w:ascii="Cambria" w:eastAsia="Cambria" w:hAnsi="Cambria" w:cs="Cambria"/>
          <w:w w:val="99"/>
          <w:sz w:val="22"/>
          <w:szCs w:val="22"/>
        </w:rPr>
        <w:t>)</w:t>
      </w:r>
      <w:r>
        <w:rPr>
          <w:rFonts w:ascii="Calibri" w:eastAsia="Calibri" w:hAnsi="Calibri" w:cs="Calibri"/>
          <w:w w:val="99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2E1AE8B8" w14:textId="77777777" w:rsidR="00E148AE" w:rsidRDefault="00E148AE">
      <w:pPr>
        <w:spacing w:line="200" w:lineRule="exact"/>
      </w:pPr>
    </w:p>
    <w:p w14:paraId="595E99A2" w14:textId="77777777" w:rsidR="00E148AE" w:rsidRDefault="00E148AE">
      <w:pPr>
        <w:spacing w:line="200" w:lineRule="exact"/>
      </w:pPr>
    </w:p>
    <w:p w14:paraId="1D38BDEF" w14:textId="77777777" w:rsidR="00E148AE" w:rsidRDefault="00E148AE">
      <w:pPr>
        <w:spacing w:before="1" w:line="200" w:lineRule="exact"/>
      </w:pPr>
    </w:p>
    <w:p w14:paraId="24DB4AC0" w14:textId="77777777" w:rsidR="00E148AE" w:rsidRDefault="00F82720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b.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Show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values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array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P[0..n]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needed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apply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Horner’s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method.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(3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0BCF61D3" w14:textId="77777777" w:rsidR="00E148AE" w:rsidRDefault="00E148AE">
      <w:pPr>
        <w:spacing w:line="200" w:lineRule="exact"/>
      </w:pPr>
    </w:p>
    <w:p w14:paraId="2DE8865D" w14:textId="77777777" w:rsidR="00E148AE" w:rsidRDefault="00E148AE">
      <w:pPr>
        <w:spacing w:line="200" w:lineRule="exact"/>
      </w:pPr>
    </w:p>
    <w:p w14:paraId="4C7765CA" w14:textId="77777777" w:rsidR="00E148AE" w:rsidRDefault="00E148AE">
      <w:pPr>
        <w:spacing w:before="1" w:line="200" w:lineRule="exact"/>
      </w:pPr>
    </w:p>
    <w:p w14:paraId="1B88E594" w14:textId="5431B104" w:rsidR="00E148AE" w:rsidRDefault="00F82720">
      <w:pPr>
        <w:tabs>
          <w:tab w:val="left" w:pos="840"/>
        </w:tabs>
        <w:spacing w:line="253" w:lineRule="auto"/>
        <w:ind w:left="840" w:right="4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c.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>Apply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Horner’s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method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evaluate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polynomial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at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813152">
        <w:rPr>
          <w:rFonts w:ascii="Cambria" w:eastAsia="Cambria" w:hAnsi="Cambria" w:cs="Cambria"/>
          <w:sz w:val="22"/>
          <w:szCs w:val="22"/>
        </w:rPr>
        <w:t>x =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2</w:t>
      </w:r>
      <w:r>
        <w:rPr>
          <w:rFonts w:ascii="Calibri" w:eastAsia="Calibri" w:hAnsi="Calibri" w:cs="Calibri"/>
          <w:w w:val="99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Make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did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class showing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values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𝑥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𝑝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𝑛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𝑖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state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final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answer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𝑝</w:t>
      </w:r>
      <w:r w:rsidR="00813152">
        <w:rPr>
          <w:rFonts w:ascii="Cambria" w:eastAsia="Cambria" w:hAnsi="Cambria" w:cs="Cambria"/>
          <w:w w:val="99"/>
          <w:position w:val="1"/>
          <w:sz w:val="22"/>
          <w:szCs w:val="22"/>
        </w:rPr>
        <w:t>(</w:t>
      </w:r>
      <w:r>
        <w:rPr>
          <w:rFonts w:ascii="Cambria" w:eastAsia="Cambria" w:hAnsi="Cambria" w:cs="Cambria"/>
          <w:w w:val="99"/>
          <w:sz w:val="22"/>
          <w:szCs w:val="22"/>
        </w:rPr>
        <w:t>2</w:t>
      </w:r>
      <w:r w:rsidR="00813152">
        <w:rPr>
          <w:rFonts w:ascii="Cambria" w:eastAsia="Cambria" w:hAnsi="Cambria" w:cs="Cambria"/>
          <w:w w:val="99"/>
          <w:sz w:val="22"/>
          <w:szCs w:val="22"/>
        </w:rPr>
        <w:t>)</w:t>
      </w:r>
      <w:r>
        <w:rPr>
          <w:rFonts w:ascii="Calibri" w:eastAsia="Calibri" w:hAnsi="Calibri" w:cs="Calibri"/>
          <w:w w:val="99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6DDC2785" w14:textId="77777777" w:rsidR="00E148AE" w:rsidRDefault="00F82720">
      <w:pPr>
        <w:spacing w:before="5"/>
        <w:ind w:left="1138"/>
        <w:rPr>
          <w:rFonts w:ascii="Calibri" w:eastAsia="Calibri" w:hAnsi="Calibri" w:cs="Calibri"/>
          <w:sz w:val="22"/>
          <w:szCs w:val="22"/>
        </w:rPr>
      </w:pPr>
      <w:r>
        <w:pict w14:anchorId="4FE8A533">
          <v:group id="_x0000_s1026" style="position:absolute;left:0;text-align:left;margin-left:108pt;margin-top:18.2pt;width:139.3pt;height:0;z-index:-251655168;mso-position-horizontal-relative:page" coordorigin="2160,364" coordsize="2786,0">
            <v:shape id="_x0000_s1027" style="position:absolute;left:2160;top:364;width:2786;height:0" coordorigin="2160,364" coordsize="2786,0" path="m2160,364r2786,e" filled="f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w w:val="99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i</w:t>
      </w:r>
    </w:p>
    <w:p w14:paraId="31E50178" w14:textId="77777777" w:rsidR="00E148AE" w:rsidRDefault="00E148AE">
      <w:pPr>
        <w:spacing w:line="200" w:lineRule="exact"/>
      </w:pPr>
    </w:p>
    <w:p w14:paraId="39761EA7" w14:textId="77777777" w:rsidR="00E148AE" w:rsidRDefault="00E148AE">
      <w:pPr>
        <w:spacing w:line="200" w:lineRule="exact"/>
      </w:pPr>
    </w:p>
    <w:p w14:paraId="0382C024" w14:textId="77777777" w:rsidR="00E148AE" w:rsidRDefault="00E148AE">
      <w:pPr>
        <w:spacing w:line="200" w:lineRule="exact"/>
      </w:pPr>
    </w:p>
    <w:p w14:paraId="4A11E5E4" w14:textId="77777777" w:rsidR="00E148AE" w:rsidRDefault="00E148AE">
      <w:pPr>
        <w:spacing w:line="200" w:lineRule="exact"/>
      </w:pPr>
    </w:p>
    <w:p w14:paraId="2BAD3A3D" w14:textId="77777777" w:rsidR="00E148AE" w:rsidRDefault="00E148AE">
      <w:pPr>
        <w:spacing w:line="200" w:lineRule="exact"/>
      </w:pPr>
    </w:p>
    <w:p w14:paraId="2FA00AE8" w14:textId="77777777" w:rsidR="00E148AE" w:rsidRDefault="00E148AE">
      <w:pPr>
        <w:spacing w:line="200" w:lineRule="exact"/>
      </w:pPr>
    </w:p>
    <w:p w14:paraId="29CF2A78" w14:textId="77777777" w:rsidR="00E148AE" w:rsidRDefault="00E148AE">
      <w:pPr>
        <w:spacing w:line="200" w:lineRule="exact"/>
      </w:pPr>
    </w:p>
    <w:p w14:paraId="0B9CFC50" w14:textId="77777777" w:rsidR="00E148AE" w:rsidRDefault="00E148AE">
      <w:pPr>
        <w:spacing w:line="200" w:lineRule="exact"/>
      </w:pPr>
    </w:p>
    <w:p w14:paraId="20883DD0" w14:textId="77777777" w:rsidR="00E148AE" w:rsidRDefault="00E148AE">
      <w:pPr>
        <w:spacing w:line="200" w:lineRule="exact"/>
      </w:pPr>
    </w:p>
    <w:p w14:paraId="25B8299C" w14:textId="77777777" w:rsidR="00E148AE" w:rsidRDefault="00E148AE">
      <w:pPr>
        <w:spacing w:line="200" w:lineRule="exact"/>
      </w:pPr>
    </w:p>
    <w:p w14:paraId="2520FF5E" w14:textId="77777777" w:rsidR="00E148AE" w:rsidRDefault="00E148AE">
      <w:pPr>
        <w:spacing w:before="8" w:line="220" w:lineRule="exact"/>
        <w:rPr>
          <w:sz w:val="22"/>
          <w:szCs w:val="22"/>
        </w:rPr>
      </w:pPr>
    </w:p>
    <w:p w14:paraId="7DF18DBD" w14:textId="62BE5B52" w:rsidR="00E148AE" w:rsidRDefault="00F82720">
      <w:pPr>
        <w:tabs>
          <w:tab w:val="left" w:pos="2040"/>
        </w:tabs>
        <w:ind w:left="8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w w:val="99"/>
          <w:sz w:val="22"/>
          <w:szCs w:val="22"/>
        </w:rPr>
        <w:t>𝑝</w:t>
      </w:r>
      <w:r w:rsidR="00813152">
        <w:rPr>
          <w:rFonts w:ascii="Cambria" w:eastAsia="Cambria" w:hAnsi="Cambria" w:cs="Cambria"/>
          <w:w w:val="99"/>
          <w:position w:val="1"/>
          <w:sz w:val="22"/>
          <w:szCs w:val="22"/>
        </w:rPr>
        <w:t xml:space="preserve">(2) =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36D78EA3" w14:textId="77777777" w:rsidR="00E148AE" w:rsidRDefault="00E148AE">
      <w:pPr>
        <w:spacing w:before="2" w:line="160" w:lineRule="exact"/>
        <w:rPr>
          <w:sz w:val="17"/>
          <w:szCs w:val="17"/>
        </w:rPr>
      </w:pPr>
    </w:p>
    <w:p w14:paraId="0687CA2D" w14:textId="523C6FA0" w:rsidR="00E148AE" w:rsidRDefault="00F82720">
      <w:pPr>
        <w:spacing w:line="258" w:lineRule="auto"/>
        <w:ind w:left="840" w:right="31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Use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synthetic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(not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long)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division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divide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𝑝</w:t>
      </w:r>
      <w:r w:rsidR="00813152">
        <w:rPr>
          <w:rFonts w:ascii="Cambria" w:eastAsia="Cambria" w:hAnsi="Cambria" w:cs="Cambria"/>
          <w:w w:val="99"/>
          <w:position w:val="1"/>
          <w:sz w:val="22"/>
          <w:szCs w:val="22"/>
        </w:rPr>
        <w:t>(</w:t>
      </w:r>
      <w:r>
        <w:rPr>
          <w:rFonts w:ascii="Cambria" w:eastAsia="Cambria" w:hAnsi="Cambria" w:cs="Cambria"/>
          <w:w w:val="99"/>
          <w:sz w:val="22"/>
          <w:szCs w:val="22"/>
        </w:rPr>
        <w:t>𝑥</w:t>
      </w:r>
      <w:r w:rsidR="00813152">
        <w:rPr>
          <w:rFonts w:ascii="Cambria" w:eastAsia="Cambria" w:hAnsi="Cambria" w:cs="Cambria"/>
          <w:w w:val="99"/>
          <w:sz w:val="22"/>
          <w:szCs w:val="22"/>
        </w:rPr>
        <w:t>)</w:t>
      </w:r>
      <w:r>
        <w:rPr>
          <w:rFonts w:ascii="Cambria" w:eastAsia="Cambria" w:hAnsi="Cambria" w:cs="Cambria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by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813152">
        <w:rPr>
          <w:rFonts w:ascii="Cambria" w:eastAsia="Cambria" w:hAnsi="Cambria" w:cs="Cambria"/>
          <w:sz w:val="22"/>
          <w:szCs w:val="22"/>
        </w:rPr>
        <w:t>x -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w w:val="99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check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work.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sure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show 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work.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2263D45A" w14:textId="77777777" w:rsidR="00E148AE" w:rsidRDefault="00E148AE">
      <w:pPr>
        <w:spacing w:before="5" w:line="160" w:lineRule="exact"/>
        <w:rPr>
          <w:sz w:val="16"/>
          <w:szCs w:val="16"/>
        </w:rPr>
      </w:pPr>
    </w:p>
    <w:p w14:paraId="6AD6366B" w14:textId="77777777" w:rsidR="00E148AE" w:rsidRDefault="00E148AE">
      <w:pPr>
        <w:spacing w:line="200" w:lineRule="exact"/>
      </w:pPr>
    </w:p>
    <w:p w14:paraId="36F289C7" w14:textId="77777777" w:rsidR="00E148AE" w:rsidRDefault="00E148AE">
      <w:pPr>
        <w:spacing w:line="200" w:lineRule="exact"/>
      </w:pPr>
    </w:p>
    <w:p w14:paraId="119C6825" w14:textId="77777777" w:rsidR="00E148AE" w:rsidRDefault="00E148AE">
      <w:pPr>
        <w:spacing w:line="200" w:lineRule="exact"/>
      </w:pPr>
    </w:p>
    <w:p w14:paraId="3854068B" w14:textId="77777777" w:rsidR="00E148AE" w:rsidRDefault="00E148AE">
      <w:pPr>
        <w:spacing w:line="200" w:lineRule="exact"/>
      </w:pPr>
    </w:p>
    <w:p w14:paraId="0A8BD7B1" w14:textId="77777777" w:rsidR="00E148AE" w:rsidRDefault="00E148AE">
      <w:pPr>
        <w:spacing w:line="200" w:lineRule="exact"/>
      </w:pPr>
    </w:p>
    <w:p w14:paraId="31DE68EF" w14:textId="3FD8E255" w:rsidR="00E148AE" w:rsidRDefault="00F82720">
      <w:pPr>
        <w:spacing w:line="258" w:lineRule="auto"/>
        <w:ind w:left="480" w:right="12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5.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Rewrite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LeftRightBinaryExponentiation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algorithm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237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textbook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813152">
        <w:rPr>
          <w:rFonts w:ascii="Cambria" w:eastAsia="Cambria" w:hAnsi="Cambria" w:cs="Cambria"/>
          <w:sz w:val="22"/>
          <w:szCs w:val="22"/>
        </w:rPr>
        <w:t xml:space="preserve">n = </w:t>
      </w:r>
      <w:r>
        <w:rPr>
          <w:rFonts w:ascii="Cambria" w:eastAsia="Cambria" w:hAnsi="Cambria" w:cs="Cambria"/>
          <w:w w:val="99"/>
          <w:sz w:val="22"/>
          <w:szCs w:val="22"/>
        </w:rPr>
        <w:t xml:space="preserve">0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well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positive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integer.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i/>
          <w:w w:val="99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credit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will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be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given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for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answers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simply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start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if statement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for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=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w w:val="99"/>
          <w:sz w:val="22"/>
          <w:szCs w:val="22"/>
        </w:rPr>
        <w:t>0.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(6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points)</w:t>
      </w:r>
    </w:p>
    <w:p w14:paraId="3C6C652D" w14:textId="77777777" w:rsidR="00E148AE" w:rsidRDefault="00E148AE">
      <w:pPr>
        <w:spacing w:before="8" w:line="160" w:lineRule="exact"/>
        <w:rPr>
          <w:sz w:val="16"/>
          <w:szCs w:val="16"/>
        </w:rPr>
      </w:pPr>
    </w:p>
    <w:p w14:paraId="25724CB6" w14:textId="77777777" w:rsidR="00E148AE" w:rsidRDefault="00F82720">
      <w:pPr>
        <w:ind w:left="4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w w:val="99"/>
          <w:sz w:val="22"/>
          <w:szCs w:val="22"/>
        </w:rPr>
        <w:t>ALGORITHM</w:t>
      </w:r>
      <w:r>
        <w:rPr>
          <w:rFonts w:ascii="Consolas" w:eastAsia="Consolas" w:hAnsi="Consolas" w:cs="Consolas"/>
          <w:b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w w:val="99"/>
          <w:sz w:val="22"/>
          <w:szCs w:val="22"/>
        </w:rPr>
        <w:t>LeftRightBinaryExponentiation</w:t>
      </w:r>
      <w:r>
        <w:rPr>
          <w:rFonts w:ascii="Consolas" w:eastAsia="Consolas" w:hAnsi="Consolas" w:cs="Consolas"/>
          <w:w w:val="99"/>
          <w:sz w:val="22"/>
          <w:szCs w:val="22"/>
        </w:rPr>
        <w:t>(a,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b(n)):</w:t>
      </w:r>
    </w:p>
    <w:p w14:paraId="2CF5A208" w14:textId="77777777" w:rsidR="00E148AE" w:rsidRDefault="00E148AE">
      <w:pPr>
        <w:spacing w:line="180" w:lineRule="exact"/>
        <w:rPr>
          <w:sz w:val="18"/>
          <w:szCs w:val="18"/>
        </w:rPr>
      </w:pPr>
    </w:p>
    <w:p w14:paraId="6655E46C" w14:textId="77777777" w:rsidR="00E148AE" w:rsidRDefault="00F82720">
      <w:pPr>
        <w:ind w:left="840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w w:val="99"/>
          <w:sz w:val="22"/>
          <w:szCs w:val="22"/>
        </w:rPr>
        <w:t>//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Computes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w w:val="99"/>
          <w:sz w:val="22"/>
          <w:szCs w:val="22"/>
        </w:rPr>
        <w:t>a</w:t>
      </w:r>
      <w:r>
        <w:rPr>
          <w:rFonts w:ascii="Consolas" w:eastAsia="Consolas" w:hAnsi="Consolas" w:cs="Consolas"/>
          <w:position w:val="7"/>
          <w:sz w:val="14"/>
          <w:szCs w:val="14"/>
        </w:rPr>
        <w:t>n</w:t>
      </w:r>
    </w:p>
    <w:sectPr w:rsidR="00E148AE">
      <w:type w:val="continuous"/>
      <w:pgSz w:w="12240" w:h="15840"/>
      <w:pgMar w:top="98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0116" w14:textId="77777777" w:rsidR="00F82720" w:rsidRDefault="00F82720">
      <w:r>
        <w:separator/>
      </w:r>
    </w:p>
  </w:endnote>
  <w:endnote w:type="continuationSeparator" w:id="0">
    <w:p w14:paraId="5A85206F" w14:textId="77777777" w:rsidR="00F82720" w:rsidRDefault="00F8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96E3E" w14:textId="77777777" w:rsidR="00F82720" w:rsidRDefault="00F82720">
      <w:r>
        <w:separator/>
      </w:r>
    </w:p>
  </w:footnote>
  <w:footnote w:type="continuationSeparator" w:id="0">
    <w:p w14:paraId="25AFD515" w14:textId="77777777" w:rsidR="00F82720" w:rsidRDefault="00F8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5436" w14:textId="77777777" w:rsidR="00E148AE" w:rsidRDefault="00F82720">
    <w:pPr>
      <w:spacing w:line="200" w:lineRule="exact"/>
    </w:pPr>
    <w:r>
      <w:pict w14:anchorId="58F834A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3.15pt;margin-top:37.25pt;width:297.85pt;height:13pt;z-index:-251658752;mso-position-horizontal-relative:page;mso-position-vertical-relative:page" filled="f" stroked="f">
          <v:textbox style="mso-next-textbox:#_x0000_s2049" inset="0,0,0,0">
            <w:txbxContent>
              <w:p w14:paraId="4509C18A" w14:textId="77777777" w:rsidR="00E148AE" w:rsidRDefault="00F82720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CS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385,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Homework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5: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Balanced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Trees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2"/>
                    <w:szCs w:val="22"/>
                  </w:rPr>
                  <w:t>Transform‐and‐Conquer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2D06"/>
    <w:multiLevelType w:val="multilevel"/>
    <w:tmpl w:val="E558E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8AE"/>
    <w:rsid w:val="006255AD"/>
    <w:rsid w:val="00632B14"/>
    <w:rsid w:val="0066305A"/>
    <w:rsid w:val="00813152"/>
    <w:rsid w:val="00897595"/>
    <w:rsid w:val="0099518A"/>
    <w:rsid w:val="00C71658"/>
    <w:rsid w:val="00E148AE"/>
    <w:rsid w:val="00E824F2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860FED"/>
  <w15:docId w15:val="{D17C3A8D-2FDE-4B0E-849E-8D0D9242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Yaroslavsky</dc:creator>
  <cp:lastModifiedBy>Edward Yaroslavsky</cp:lastModifiedBy>
  <cp:revision>6</cp:revision>
  <dcterms:created xsi:type="dcterms:W3CDTF">2019-11-20T18:30:00Z</dcterms:created>
  <dcterms:modified xsi:type="dcterms:W3CDTF">2019-11-20T19:03:00Z</dcterms:modified>
</cp:coreProperties>
</file>